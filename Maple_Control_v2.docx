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841" w:rsidRPr="00842D56" w:rsidRDefault="007D3841" w:rsidP="007D3841">
      <w:pPr>
        <w:pStyle w:val="1"/>
        <w:tabs>
          <w:tab w:val="left" w:pos="0"/>
        </w:tabs>
        <w:jc w:val="center"/>
        <w:rPr>
          <w:rFonts w:ascii="Times New Roman" w:hAnsi="Times New Roman"/>
        </w:rPr>
      </w:pPr>
      <w:r w:rsidRPr="00842D56">
        <w:rPr>
          <w:rFonts w:ascii="Times New Roman" w:hAnsi="Times New Roman"/>
        </w:rPr>
        <w:t>Задания контрольной работы по «</w:t>
      </w:r>
      <w:r w:rsidR="006F483D">
        <w:rPr>
          <w:rFonts w:ascii="Times New Roman" w:hAnsi="Times New Roman"/>
          <w:lang w:val="en-US"/>
        </w:rPr>
        <w:t>Maple</w:t>
      </w:r>
      <w:r w:rsidRPr="00842D56">
        <w:rPr>
          <w:rFonts w:ascii="Times New Roman" w:hAnsi="Times New Roman"/>
        </w:rPr>
        <w:t>»</w:t>
      </w:r>
    </w:p>
    <w:p w:rsidR="009C5E7C" w:rsidRPr="006311CF" w:rsidRDefault="009C5E7C" w:rsidP="009C5E7C">
      <w:pPr>
        <w:pStyle w:val="3"/>
        <w:rPr>
          <w:rFonts w:ascii="Times New Roman" w:hAnsi="Times New Roman" w:cs="Times New Roman"/>
          <w:sz w:val="28"/>
          <w:szCs w:val="28"/>
        </w:rPr>
      </w:pPr>
      <w:r w:rsidRPr="006311CF">
        <w:rPr>
          <w:rFonts w:ascii="Times New Roman" w:hAnsi="Times New Roman" w:cs="Times New Roman"/>
          <w:sz w:val="28"/>
          <w:szCs w:val="28"/>
        </w:rPr>
        <w:t>Вариант 2.</w:t>
      </w:r>
    </w:p>
    <w:p w:rsidR="00672784" w:rsidRPr="00842D56" w:rsidRDefault="00672784" w:rsidP="00672784">
      <w:pPr>
        <w:tabs>
          <w:tab w:val="left" w:pos="720"/>
        </w:tabs>
        <w:spacing w:before="120" w:after="120"/>
        <w:rPr>
          <w:sz w:val="28"/>
          <w:szCs w:val="28"/>
        </w:rPr>
      </w:pPr>
      <w:r w:rsidRPr="00842D56">
        <w:rPr>
          <w:sz w:val="28"/>
          <w:szCs w:val="28"/>
        </w:rPr>
        <w:t xml:space="preserve">Создать новый </w:t>
      </w:r>
      <w:r w:rsidRPr="00842D56">
        <w:rPr>
          <w:sz w:val="28"/>
          <w:szCs w:val="28"/>
          <w:lang w:val="en-US"/>
        </w:rPr>
        <w:t>Maple</w:t>
      </w:r>
      <w:r w:rsidRPr="00842D56">
        <w:rPr>
          <w:sz w:val="28"/>
          <w:szCs w:val="28"/>
        </w:rPr>
        <w:t xml:space="preserve">-документ. Имя файла: </w:t>
      </w:r>
      <w:r w:rsidRPr="00842D56">
        <w:rPr>
          <w:b/>
          <w:sz w:val="28"/>
          <w:szCs w:val="28"/>
          <w:lang w:val="en-US"/>
        </w:rPr>
        <w:t>Control</w:t>
      </w:r>
      <w:r w:rsidRPr="00842D56">
        <w:rPr>
          <w:b/>
          <w:sz w:val="28"/>
          <w:szCs w:val="28"/>
        </w:rPr>
        <w:t>_2_</w:t>
      </w:r>
      <w:proofErr w:type="spellStart"/>
      <w:r w:rsidRPr="00842D56">
        <w:rPr>
          <w:b/>
          <w:sz w:val="28"/>
          <w:szCs w:val="28"/>
          <w:lang w:val="en-US"/>
        </w:rPr>
        <w:t>Familya</w:t>
      </w:r>
      <w:proofErr w:type="spellEnd"/>
      <w:r w:rsidRPr="00842D56">
        <w:rPr>
          <w:sz w:val="28"/>
          <w:szCs w:val="28"/>
        </w:rPr>
        <w:t xml:space="preserve">. </w:t>
      </w:r>
      <w:r w:rsidRPr="00842D56">
        <w:rPr>
          <w:sz w:val="28"/>
          <w:szCs w:val="28"/>
        </w:rPr>
        <w:br/>
        <w:t>В текстовом блоке указать фамилию и номер варианта. При выполнении указывайте номер задания (формулировку задания можно не копировать).</w:t>
      </w:r>
    </w:p>
    <w:p w:rsidR="00F03B03" w:rsidRPr="00842D56" w:rsidRDefault="00F03B03" w:rsidP="00F03B03">
      <w:pPr>
        <w:numPr>
          <w:ilvl w:val="0"/>
          <w:numId w:val="22"/>
        </w:numPr>
        <w:spacing w:before="120" w:after="120"/>
        <w:rPr>
          <w:sz w:val="28"/>
          <w:szCs w:val="28"/>
        </w:rPr>
      </w:pPr>
      <w:r w:rsidRPr="00842D56">
        <w:rPr>
          <w:sz w:val="28"/>
          <w:szCs w:val="28"/>
        </w:rPr>
        <w:t>Вычислить</w:t>
      </w:r>
      <w:r w:rsidR="00C736A4" w:rsidRPr="00842D56">
        <w:rPr>
          <w:sz w:val="28"/>
          <w:szCs w:val="28"/>
          <w:lang w:val="en-US"/>
        </w:rPr>
        <w:t>:</w:t>
      </w:r>
    </w:p>
    <w:p w:rsidR="00F03B03" w:rsidRPr="00842D56" w:rsidRDefault="00F03B03" w:rsidP="00F03B03">
      <w:pPr>
        <w:numPr>
          <w:ilvl w:val="1"/>
          <w:numId w:val="22"/>
        </w:numPr>
        <w:spacing w:before="120" w:after="120"/>
        <w:rPr>
          <w:sz w:val="28"/>
          <w:szCs w:val="28"/>
        </w:rPr>
      </w:pPr>
      <w:r w:rsidRPr="00842D56">
        <w:rPr>
          <w:i/>
          <w:sz w:val="28"/>
          <w:szCs w:val="28"/>
          <w:lang w:val="en-US"/>
        </w:rPr>
        <w:t>W</w:t>
      </w:r>
      <w:r w:rsidRPr="00842D56">
        <w:rPr>
          <w:sz w:val="28"/>
          <w:szCs w:val="28"/>
          <w:vertAlign w:val="superscript"/>
          <w:lang w:val="en-US"/>
        </w:rPr>
        <w:t>3</w:t>
      </w:r>
      <w:r w:rsidRPr="00842D56">
        <w:rPr>
          <w:sz w:val="28"/>
          <w:szCs w:val="28"/>
          <w:lang w:val="en-US"/>
        </w:rPr>
        <w:t xml:space="preserve"> </w:t>
      </w:r>
      <w:r w:rsidRPr="00842D56">
        <w:rPr>
          <w:sz w:val="28"/>
          <w:szCs w:val="28"/>
        </w:rPr>
        <w:t xml:space="preserve">приближенно, если </w:t>
      </w:r>
      <w:r w:rsidRPr="00842D56">
        <w:rPr>
          <w:position w:val="-6"/>
          <w:sz w:val="28"/>
          <w:szCs w:val="28"/>
        </w:rPr>
        <w:object w:dxaOrig="15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15pt" o:ole="" filled="t">
            <v:fill color2="black"/>
            <v:imagedata r:id="rId8" o:title=""/>
          </v:shape>
          <o:OLEObject Type="Embed" ProgID="Equation.DSMT4" ShapeID="_x0000_i1025" DrawAspect="Content" ObjectID="_1717237616" r:id="rId9"/>
        </w:object>
      </w:r>
      <w:r w:rsidRPr="00842D56">
        <w:rPr>
          <w:sz w:val="28"/>
          <w:szCs w:val="28"/>
        </w:rPr>
        <w:t>;</w:t>
      </w:r>
    </w:p>
    <w:p w:rsidR="00F03B03" w:rsidRPr="00842D56" w:rsidRDefault="00F03B03" w:rsidP="00F03B03">
      <w:pPr>
        <w:numPr>
          <w:ilvl w:val="1"/>
          <w:numId w:val="22"/>
        </w:numPr>
        <w:spacing w:before="120" w:after="120"/>
        <w:rPr>
          <w:sz w:val="28"/>
          <w:szCs w:val="28"/>
        </w:rPr>
      </w:pPr>
      <w:r w:rsidRPr="00842D56">
        <w:rPr>
          <w:sz w:val="28"/>
          <w:szCs w:val="28"/>
        </w:rPr>
        <w:t xml:space="preserve">приближенно, с точностью до 15 значащих цифр: </w:t>
      </w:r>
      <w:r w:rsidRPr="00842D56">
        <w:rPr>
          <w:position w:val="-52"/>
          <w:sz w:val="28"/>
          <w:szCs w:val="28"/>
        </w:rPr>
        <w:object w:dxaOrig="1120" w:dyaOrig="900">
          <v:shape id="_x0000_i1026" type="#_x0000_t75" style="width:58.5pt;height:47.25pt" o:ole="" filled="t">
            <v:fill color2="black"/>
            <v:imagedata r:id="rId10" o:title=""/>
          </v:shape>
          <o:OLEObject Type="Embed" ProgID="Equation.DSMT4" ShapeID="_x0000_i1026" DrawAspect="Content" ObjectID="_1717237617" r:id="rId11"/>
        </w:object>
      </w:r>
    </w:p>
    <w:p w:rsidR="00F03B03" w:rsidRPr="00842D56" w:rsidRDefault="00F03B03" w:rsidP="00F03B03">
      <w:pPr>
        <w:numPr>
          <w:ilvl w:val="1"/>
          <w:numId w:val="22"/>
        </w:numPr>
        <w:spacing w:before="120" w:after="120"/>
        <w:rPr>
          <w:sz w:val="28"/>
          <w:szCs w:val="28"/>
        </w:rPr>
      </w:pPr>
      <w:r w:rsidRPr="00842D56">
        <w:rPr>
          <w:sz w:val="28"/>
          <w:szCs w:val="28"/>
        </w:rPr>
        <w:t>по формуле:</w:t>
      </w:r>
      <w:r w:rsidRPr="00842D56">
        <w:rPr>
          <w:position w:val="-24"/>
          <w:sz w:val="28"/>
          <w:szCs w:val="28"/>
        </w:rPr>
        <w:object w:dxaOrig="1260" w:dyaOrig="700">
          <v:shape id="_x0000_i1027" type="#_x0000_t75" style="width:68.25pt;height:38.25pt" o:ole="" filled="t">
            <v:fill color2="black"/>
            <v:imagedata r:id="rId12" o:title=""/>
          </v:shape>
          <o:OLEObject Type="Embed" ProgID="Equation.DSMT4" ShapeID="_x0000_i1027" DrawAspect="Content" ObjectID="_1717237618" r:id="rId13"/>
        </w:object>
      </w:r>
      <w:r w:rsidRPr="00842D56">
        <w:rPr>
          <w:sz w:val="28"/>
          <w:szCs w:val="28"/>
        </w:rPr>
        <w:t xml:space="preserve"> при </w:t>
      </w:r>
      <w:r w:rsidRPr="00842D56">
        <w:rPr>
          <w:i/>
          <w:sz w:val="28"/>
          <w:szCs w:val="28"/>
          <w:lang w:val="en-US"/>
        </w:rPr>
        <w:t>r</w:t>
      </w:r>
      <w:r w:rsidRPr="00842D56">
        <w:rPr>
          <w:sz w:val="28"/>
          <w:szCs w:val="28"/>
        </w:rPr>
        <w:t xml:space="preserve"> = 2.107, </w:t>
      </w:r>
      <w:r w:rsidRPr="00842D56">
        <w:rPr>
          <w:i/>
          <w:sz w:val="28"/>
          <w:szCs w:val="28"/>
          <w:lang w:val="en-US"/>
        </w:rPr>
        <w:t>x</w:t>
      </w:r>
      <w:r w:rsidRPr="00842D56">
        <w:rPr>
          <w:sz w:val="28"/>
          <w:szCs w:val="28"/>
        </w:rPr>
        <w:t xml:space="preserve"> = 0.95</w:t>
      </w:r>
      <w:r w:rsidR="000B7534" w:rsidRPr="00842D56">
        <w:rPr>
          <w:sz w:val="28"/>
          <w:szCs w:val="28"/>
        </w:rPr>
        <w:t>.</w:t>
      </w:r>
    </w:p>
    <w:p w:rsidR="006C6D69" w:rsidRPr="00842D56" w:rsidRDefault="006C6D69" w:rsidP="000B7534">
      <w:pPr>
        <w:numPr>
          <w:ilvl w:val="0"/>
          <w:numId w:val="22"/>
        </w:numPr>
        <w:spacing w:before="120" w:after="120"/>
        <w:rPr>
          <w:sz w:val="28"/>
          <w:szCs w:val="28"/>
        </w:rPr>
      </w:pPr>
      <w:r w:rsidRPr="00842D56">
        <w:rPr>
          <w:sz w:val="28"/>
          <w:szCs w:val="28"/>
        </w:rPr>
        <w:t>Выполнить преобразования:</w:t>
      </w:r>
    </w:p>
    <w:p w:rsidR="000B7534" w:rsidRPr="00842D56" w:rsidRDefault="006C6D69" w:rsidP="006C6D69">
      <w:pPr>
        <w:numPr>
          <w:ilvl w:val="1"/>
          <w:numId w:val="22"/>
        </w:numPr>
        <w:spacing w:before="120" w:after="120"/>
        <w:rPr>
          <w:sz w:val="28"/>
          <w:szCs w:val="28"/>
        </w:rPr>
      </w:pPr>
      <w:r w:rsidRPr="00842D56">
        <w:rPr>
          <w:sz w:val="28"/>
          <w:szCs w:val="28"/>
        </w:rPr>
        <w:t>р</w:t>
      </w:r>
      <w:r w:rsidR="000B7534" w:rsidRPr="00842D56">
        <w:rPr>
          <w:sz w:val="28"/>
          <w:szCs w:val="28"/>
        </w:rPr>
        <w:t>аскрыть скобки в выражении</w:t>
      </w:r>
      <w:r w:rsidRPr="00842D56">
        <w:rPr>
          <w:sz w:val="28"/>
          <w:szCs w:val="28"/>
        </w:rPr>
        <w:t xml:space="preserve"> </w:t>
      </w:r>
      <w:r w:rsidRPr="00842D56">
        <w:rPr>
          <w:position w:val="-6"/>
          <w:sz w:val="28"/>
          <w:szCs w:val="28"/>
        </w:rPr>
        <w:object w:dxaOrig="1420" w:dyaOrig="279">
          <v:shape id="_x0000_i1028" type="#_x0000_t75" style="width:85.5pt;height:16.5pt" o:ole="" filled="t">
            <v:fill color2="black"/>
            <v:imagedata r:id="rId14" o:title=""/>
          </v:shape>
          <o:OLEObject Type="Embed" ProgID="Equation.DSMT4" ShapeID="_x0000_i1028" DrawAspect="Content" ObjectID="_1717237619" r:id="rId15"/>
        </w:object>
      </w:r>
      <w:r w:rsidRPr="00842D56">
        <w:rPr>
          <w:sz w:val="28"/>
          <w:szCs w:val="28"/>
        </w:rPr>
        <w:t>;</w:t>
      </w:r>
    </w:p>
    <w:p w:rsidR="002374D9" w:rsidRPr="00842D56" w:rsidRDefault="00563A6C" w:rsidP="006C6D69">
      <w:pPr>
        <w:numPr>
          <w:ilvl w:val="1"/>
          <w:numId w:val="22"/>
        </w:numPr>
        <w:spacing w:before="120" w:after="120"/>
        <w:rPr>
          <w:sz w:val="28"/>
          <w:szCs w:val="28"/>
        </w:rPr>
      </w:pPr>
      <w:r w:rsidRPr="00842D56">
        <w:rPr>
          <w:sz w:val="28"/>
          <w:szCs w:val="28"/>
        </w:rPr>
        <w:t>разложить на множители</w:t>
      </w:r>
      <w:r w:rsidR="002606D9" w:rsidRPr="00842D56">
        <w:rPr>
          <w:position w:val="-6"/>
          <w:sz w:val="28"/>
          <w:szCs w:val="28"/>
        </w:rPr>
        <w:object w:dxaOrig="2120" w:dyaOrig="320">
          <v:shape id="_x0000_i1029" type="#_x0000_t75" style="width:118.5pt;height:17.25pt" o:ole="" filled="t">
            <v:fill color2="black"/>
            <v:imagedata r:id="rId16" o:title=""/>
          </v:shape>
          <o:OLEObject Type="Embed" ProgID="Equation.DSMT4" ShapeID="_x0000_i1029" DrawAspect="Content" ObjectID="_1717237620" r:id="rId17"/>
        </w:object>
      </w:r>
      <w:proofErr w:type="gramStart"/>
      <w:r w:rsidRPr="00842D56">
        <w:rPr>
          <w:sz w:val="28"/>
          <w:szCs w:val="28"/>
        </w:rPr>
        <w:t xml:space="preserve"> </w:t>
      </w:r>
      <w:r w:rsidR="007C30B2" w:rsidRPr="00842D56">
        <w:rPr>
          <w:sz w:val="28"/>
          <w:szCs w:val="28"/>
        </w:rPr>
        <w:t>;</w:t>
      </w:r>
      <w:proofErr w:type="gramEnd"/>
    </w:p>
    <w:p w:rsidR="007C30B2" w:rsidRPr="00842D56" w:rsidRDefault="006812B6" w:rsidP="006C6D69">
      <w:pPr>
        <w:numPr>
          <w:ilvl w:val="1"/>
          <w:numId w:val="22"/>
        </w:numPr>
        <w:spacing w:before="120" w:after="120"/>
        <w:rPr>
          <w:sz w:val="28"/>
          <w:szCs w:val="28"/>
        </w:rPr>
      </w:pPr>
      <w:r w:rsidRPr="00842D56">
        <w:rPr>
          <w:sz w:val="28"/>
          <w:szCs w:val="28"/>
        </w:rPr>
        <w:t>привести подобные члены в выражении</w:t>
      </w:r>
      <w:r w:rsidRPr="00842D56">
        <w:rPr>
          <w:position w:val="-24"/>
          <w:sz w:val="28"/>
          <w:szCs w:val="28"/>
        </w:rPr>
        <w:object w:dxaOrig="3340" w:dyaOrig="620">
          <v:shape id="_x0000_i1030" type="#_x0000_t75" style="width:186.75pt;height:34.5pt" o:ole="" filled="t">
            <v:fill color2="black"/>
            <v:imagedata r:id="rId18" o:title=""/>
          </v:shape>
          <o:OLEObject Type="Embed" ProgID="Equation.DSMT4" ShapeID="_x0000_i1030" DrawAspect="Content" ObjectID="_1717237621" r:id="rId19"/>
        </w:object>
      </w:r>
      <w:r w:rsidRPr="00842D56">
        <w:rPr>
          <w:sz w:val="28"/>
          <w:szCs w:val="28"/>
        </w:rPr>
        <w:t xml:space="preserve">относительно </w:t>
      </w:r>
      <w:proofErr w:type="spellStart"/>
      <w:r w:rsidRPr="00842D56">
        <w:rPr>
          <w:sz w:val="28"/>
          <w:szCs w:val="28"/>
        </w:rPr>
        <w:t>y</w:t>
      </w:r>
      <w:proofErr w:type="spellEnd"/>
      <w:r w:rsidRPr="00842D56">
        <w:rPr>
          <w:sz w:val="28"/>
          <w:szCs w:val="28"/>
        </w:rPr>
        <w:t>.</w:t>
      </w:r>
    </w:p>
    <w:p w:rsidR="00B71F70" w:rsidRPr="00842D56" w:rsidRDefault="00B71F70" w:rsidP="00B71F70">
      <w:pPr>
        <w:numPr>
          <w:ilvl w:val="0"/>
          <w:numId w:val="22"/>
        </w:numPr>
        <w:spacing w:before="120" w:after="120"/>
        <w:rPr>
          <w:sz w:val="28"/>
          <w:szCs w:val="28"/>
        </w:rPr>
      </w:pPr>
      <w:r w:rsidRPr="00842D56">
        <w:rPr>
          <w:sz w:val="28"/>
          <w:szCs w:val="28"/>
        </w:rPr>
        <w:t>С помощью функционального оператора задать функцию</w:t>
      </w:r>
      <w:r w:rsidR="007C4377" w:rsidRPr="00842D56">
        <w:rPr>
          <w:position w:val="-10"/>
          <w:sz w:val="28"/>
          <w:szCs w:val="28"/>
        </w:rPr>
        <w:object w:dxaOrig="1840" w:dyaOrig="360">
          <v:shape id="_x0000_i1031" type="#_x0000_t75" style="width:102pt;height:20.25pt" o:ole="" filled="t">
            <v:fill color2="black"/>
            <v:imagedata r:id="rId20" o:title=""/>
          </v:shape>
          <o:OLEObject Type="Embed" ProgID="Equation.DSMT4" ShapeID="_x0000_i1031" DrawAspect="Content" ObjectID="_1717237622" r:id="rId21"/>
        </w:object>
      </w:r>
      <w:r w:rsidRPr="00842D56">
        <w:rPr>
          <w:sz w:val="28"/>
          <w:szCs w:val="28"/>
        </w:rPr>
        <w:t xml:space="preserve"> и построить график. Отметить на графике точки пересечения с координатными осями.</w:t>
      </w:r>
    </w:p>
    <w:p w:rsidR="00232430" w:rsidRPr="00842D56" w:rsidRDefault="007C4377" w:rsidP="007C4377">
      <w:pPr>
        <w:numPr>
          <w:ilvl w:val="0"/>
          <w:numId w:val="22"/>
        </w:numPr>
        <w:spacing w:before="120" w:after="120"/>
        <w:rPr>
          <w:sz w:val="28"/>
          <w:szCs w:val="28"/>
        </w:rPr>
      </w:pPr>
      <w:r w:rsidRPr="00842D56">
        <w:rPr>
          <w:sz w:val="28"/>
          <w:szCs w:val="28"/>
        </w:rPr>
        <w:t xml:space="preserve">Построить график неявно заданной функции </w:t>
      </w:r>
      <w:r w:rsidRPr="00842D56">
        <w:rPr>
          <w:position w:val="-12"/>
          <w:sz w:val="28"/>
          <w:szCs w:val="28"/>
        </w:rPr>
        <w:object w:dxaOrig="1620" w:dyaOrig="400">
          <v:shape id="_x0000_i1032" type="#_x0000_t75" style="width:90.75pt;height:21.75pt" o:ole="" filled="t">
            <v:fill color2="black"/>
            <v:imagedata r:id="rId22" o:title=""/>
          </v:shape>
          <o:OLEObject Type="Embed" ProgID="Equation.DSMT4" ShapeID="_x0000_i1032" DrawAspect="Content" ObjectID="_1717237623" r:id="rId23"/>
        </w:object>
      </w:r>
      <w:r w:rsidRPr="00842D56">
        <w:rPr>
          <w:sz w:val="28"/>
          <w:szCs w:val="28"/>
        </w:rPr>
        <w:t xml:space="preserve">. </w:t>
      </w:r>
    </w:p>
    <w:p w:rsidR="007C4377" w:rsidRPr="00842D56" w:rsidRDefault="00753AAB" w:rsidP="007C4377">
      <w:pPr>
        <w:numPr>
          <w:ilvl w:val="0"/>
          <w:numId w:val="22"/>
        </w:numPr>
        <w:spacing w:before="120" w:after="120"/>
        <w:rPr>
          <w:sz w:val="28"/>
          <w:szCs w:val="28"/>
        </w:rPr>
      </w:pPr>
      <w:r w:rsidRPr="00842D56">
        <w:rPr>
          <w:sz w:val="28"/>
          <w:szCs w:val="28"/>
        </w:rPr>
        <w:t xml:space="preserve">Найти </w:t>
      </w:r>
      <w:r w:rsidR="00232430" w:rsidRPr="00842D56">
        <w:rPr>
          <w:sz w:val="28"/>
          <w:szCs w:val="28"/>
        </w:rPr>
        <w:t xml:space="preserve">вторую </w:t>
      </w:r>
      <w:r w:rsidRPr="00842D56">
        <w:rPr>
          <w:sz w:val="28"/>
          <w:szCs w:val="28"/>
        </w:rPr>
        <w:t xml:space="preserve">производную функции </w:t>
      </w:r>
      <w:r w:rsidR="00232430" w:rsidRPr="00842D56">
        <w:rPr>
          <w:position w:val="-24"/>
          <w:sz w:val="28"/>
          <w:szCs w:val="28"/>
        </w:rPr>
        <w:object w:dxaOrig="1280" w:dyaOrig="660">
          <v:shape id="_x0000_i1033" type="#_x0000_t75" style="width:63.75pt;height:33pt" o:ole="" filled="t">
            <v:fill color2="black"/>
            <v:imagedata r:id="rId24" o:title=""/>
          </v:shape>
          <o:OLEObject Type="Embed" ProgID="Equation.DSMT4" ShapeID="_x0000_i1033" DrawAspect="Content" ObjectID="_1717237624" r:id="rId25"/>
        </w:object>
      </w:r>
      <w:r w:rsidRPr="00842D56">
        <w:rPr>
          <w:sz w:val="28"/>
          <w:szCs w:val="28"/>
        </w:rPr>
        <w:t>.</w:t>
      </w:r>
      <w:r w:rsidR="00563A6C" w:rsidRPr="00842D56">
        <w:rPr>
          <w:sz w:val="28"/>
          <w:szCs w:val="28"/>
        </w:rPr>
        <w:t xml:space="preserve"> Упростить полученное выражение.</w:t>
      </w:r>
    </w:p>
    <w:p w:rsidR="00B71F70" w:rsidRPr="00842D56" w:rsidRDefault="007C4377" w:rsidP="00D537E9">
      <w:pPr>
        <w:numPr>
          <w:ilvl w:val="0"/>
          <w:numId w:val="22"/>
        </w:numPr>
        <w:spacing w:before="120" w:after="120"/>
        <w:rPr>
          <w:sz w:val="28"/>
          <w:szCs w:val="28"/>
        </w:rPr>
      </w:pPr>
      <w:r w:rsidRPr="00842D56">
        <w:rPr>
          <w:sz w:val="28"/>
          <w:szCs w:val="28"/>
        </w:rPr>
        <w:t>Построить график поверхности</w:t>
      </w:r>
      <w:r w:rsidR="00260E15" w:rsidRPr="00842D56">
        <w:rPr>
          <w:sz w:val="28"/>
          <w:szCs w:val="28"/>
        </w:rPr>
        <w:t xml:space="preserve"> </w:t>
      </w:r>
      <w:r w:rsidR="00930779" w:rsidRPr="00842D56">
        <w:rPr>
          <w:position w:val="-24"/>
          <w:sz w:val="28"/>
          <w:szCs w:val="28"/>
        </w:rPr>
        <w:object w:dxaOrig="2240" w:dyaOrig="680">
          <v:shape id="_x0000_i1034" type="#_x0000_t75" style="width:125.25pt;height:37.5pt" o:ole="" filled="t">
            <v:fill color2="black"/>
            <v:imagedata r:id="rId26" o:title=""/>
          </v:shape>
          <o:OLEObject Type="Embed" ProgID="Equation.DSMT4" ShapeID="_x0000_i1034" DrawAspect="Content" ObjectID="_1717237625" r:id="rId27"/>
        </w:object>
      </w:r>
      <w:r w:rsidR="00930779" w:rsidRPr="00842D56">
        <w:rPr>
          <w:sz w:val="28"/>
          <w:szCs w:val="28"/>
        </w:rPr>
        <w:t>цветом, зависящим от координат.</w:t>
      </w:r>
    </w:p>
    <w:p w:rsidR="00B71F70" w:rsidRPr="00842D56" w:rsidRDefault="00916A7E" w:rsidP="00D537E9">
      <w:pPr>
        <w:numPr>
          <w:ilvl w:val="0"/>
          <w:numId w:val="22"/>
        </w:numPr>
        <w:spacing w:before="120" w:after="120"/>
        <w:rPr>
          <w:sz w:val="28"/>
          <w:szCs w:val="28"/>
        </w:rPr>
      </w:pPr>
      <w:r w:rsidRPr="00842D56">
        <w:rPr>
          <w:sz w:val="28"/>
          <w:szCs w:val="28"/>
        </w:rPr>
        <w:t xml:space="preserve">Найти корни уравнения </w:t>
      </w:r>
      <w:r w:rsidR="003A6189" w:rsidRPr="00842D56">
        <w:rPr>
          <w:position w:val="-6"/>
          <w:sz w:val="28"/>
          <w:szCs w:val="28"/>
        </w:rPr>
        <w:object w:dxaOrig="2200" w:dyaOrig="320">
          <v:shape id="_x0000_i1035" type="#_x0000_t75" style="width:110.25pt;height:16.5pt" o:ole="" filled="t">
            <v:fill color2="black"/>
            <v:imagedata r:id="rId28" o:title=""/>
          </v:shape>
          <o:OLEObject Type="Embed" ProgID="Equation.DSMT4" ShapeID="_x0000_i1035" DrawAspect="Content" ObjectID="_1717237626" r:id="rId29"/>
        </w:object>
      </w:r>
      <w:r w:rsidRPr="00842D56">
        <w:rPr>
          <w:sz w:val="28"/>
          <w:szCs w:val="28"/>
        </w:rPr>
        <w:t>. Вычислите их сумму.</w:t>
      </w:r>
    </w:p>
    <w:p w:rsidR="0094580B" w:rsidRPr="00842D56" w:rsidRDefault="0094580B" w:rsidP="0094580B">
      <w:pPr>
        <w:numPr>
          <w:ilvl w:val="0"/>
          <w:numId w:val="22"/>
        </w:numPr>
        <w:spacing w:before="120" w:after="120"/>
        <w:rPr>
          <w:sz w:val="28"/>
          <w:szCs w:val="28"/>
        </w:rPr>
      </w:pPr>
      <w:r w:rsidRPr="00842D56">
        <w:rPr>
          <w:sz w:val="28"/>
          <w:szCs w:val="28"/>
        </w:rPr>
        <w:t>Решить приближенно уравнение</w:t>
      </w:r>
      <w:r w:rsidRPr="00842D56">
        <w:rPr>
          <w:position w:val="-6"/>
          <w:sz w:val="28"/>
          <w:szCs w:val="28"/>
        </w:rPr>
        <w:object w:dxaOrig="2100" w:dyaOrig="320">
          <v:shape id="_x0000_i1036" type="#_x0000_t75" style="width:111pt;height:17.25pt" o:ole="" filled="t">
            <v:fill color2="black"/>
            <v:imagedata r:id="rId30" o:title=""/>
          </v:shape>
          <o:OLEObject Type="Embed" ProgID="Equation.DSMT4" ShapeID="_x0000_i1036" DrawAspect="Content" ObjectID="_1717237627" r:id="rId31"/>
        </w:object>
      </w:r>
      <w:r w:rsidRPr="00842D56">
        <w:rPr>
          <w:sz w:val="28"/>
          <w:szCs w:val="28"/>
          <w:lang w:val="en-US"/>
        </w:rPr>
        <w:t>.</w:t>
      </w:r>
    </w:p>
    <w:p w:rsidR="0072422D" w:rsidRPr="00842D56" w:rsidRDefault="0072422D" w:rsidP="0072422D">
      <w:pPr>
        <w:numPr>
          <w:ilvl w:val="0"/>
          <w:numId w:val="22"/>
        </w:numPr>
        <w:spacing w:before="120" w:after="120"/>
        <w:rPr>
          <w:sz w:val="28"/>
          <w:szCs w:val="28"/>
          <w:lang w:val="en-US"/>
        </w:rPr>
      </w:pPr>
      <w:r w:rsidRPr="00842D56">
        <w:rPr>
          <w:sz w:val="28"/>
          <w:szCs w:val="28"/>
        </w:rPr>
        <w:t>Решить неравенство</w:t>
      </w:r>
      <w:r w:rsidRPr="00842D56">
        <w:rPr>
          <w:position w:val="-6"/>
          <w:sz w:val="28"/>
          <w:szCs w:val="28"/>
        </w:rPr>
        <w:object w:dxaOrig="840" w:dyaOrig="320">
          <v:shape id="_x0000_i1037" type="#_x0000_t75" style="width:42pt;height:16.5pt" o:ole="" filled="t">
            <v:fill color2="black"/>
            <v:imagedata r:id="rId32" o:title=""/>
          </v:shape>
          <o:OLEObject Type="Embed" ProgID="Equation.DSMT4" ShapeID="_x0000_i1037" DrawAspect="Content" ObjectID="_1717237628" r:id="rId33"/>
        </w:object>
      </w:r>
      <w:r w:rsidRPr="00842D56">
        <w:rPr>
          <w:sz w:val="28"/>
          <w:szCs w:val="28"/>
          <w:lang w:val="en-US"/>
        </w:rPr>
        <w:t>.</w:t>
      </w:r>
    </w:p>
    <w:p w:rsidR="00916A7E" w:rsidRDefault="007978F2" w:rsidP="00D537E9">
      <w:pPr>
        <w:numPr>
          <w:ilvl w:val="0"/>
          <w:numId w:val="22"/>
        </w:numPr>
        <w:spacing w:before="120" w:after="120"/>
        <w:rPr>
          <w:sz w:val="28"/>
          <w:szCs w:val="28"/>
        </w:rPr>
      </w:pPr>
      <w:r w:rsidRPr="00842D56">
        <w:rPr>
          <w:sz w:val="28"/>
          <w:szCs w:val="28"/>
        </w:rPr>
        <w:t xml:space="preserve">Решить систему </w:t>
      </w:r>
      <w:r w:rsidR="00391CFC" w:rsidRPr="00842D56">
        <w:rPr>
          <w:position w:val="-34"/>
          <w:sz w:val="28"/>
          <w:szCs w:val="28"/>
        </w:rPr>
        <w:object w:dxaOrig="1380" w:dyaOrig="800">
          <v:shape id="_x0000_i1038" type="#_x0000_t75" style="width:76.5pt;height:44.25pt" o:ole="">
            <v:imagedata r:id="rId34" o:title=""/>
          </v:shape>
          <o:OLEObject Type="Embed" ProgID="Equation.DSMT4" ShapeID="_x0000_i1038" DrawAspect="Content" ObjectID="_1717237629" r:id="rId35"/>
        </w:object>
      </w:r>
      <w:r w:rsidR="00391CFC" w:rsidRPr="00842D56">
        <w:rPr>
          <w:sz w:val="28"/>
          <w:szCs w:val="28"/>
        </w:rPr>
        <w:t>. Проиллюстрировать решение графически.</w:t>
      </w:r>
    </w:p>
    <w:sectPr w:rsidR="00916A7E" w:rsidSect="00F43544">
      <w:footnotePr>
        <w:pos w:val="beneathText"/>
      </w:footnotePr>
      <w:pgSz w:w="11905" w:h="16837"/>
      <w:pgMar w:top="142" w:right="851" w:bottom="567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253A" w:rsidRDefault="003C253A" w:rsidP="009501AA">
      <w:r>
        <w:separator/>
      </w:r>
    </w:p>
  </w:endnote>
  <w:endnote w:type="continuationSeparator" w:id="0">
    <w:p w:rsidR="003C253A" w:rsidRDefault="003C253A" w:rsidP="009501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253A" w:rsidRDefault="003C253A" w:rsidP="009501AA">
      <w:r>
        <w:separator/>
      </w:r>
    </w:p>
  </w:footnote>
  <w:footnote w:type="continuationSeparator" w:id="0">
    <w:p w:rsidR="003C253A" w:rsidRDefault="003C253A" w:rsidP="009501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21F7E66"/>
    <w:multiLevelType w:val="singleLevel"/>
    <w:tmpl w:val="B302E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8">
    <w:nsid w:val="02DE22B0"/>
    <w:multiLevelType w:val="hybridMultilevel"/>
    <w:tmpl w:val="0B6C7044"/>
    <w:lvl w:ilvl="0" w:tplc="00000003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>
    <w:nsid w:val="040E4909"/>
    <w:multiLevelType w:val="multilevel"/>
    <w:tmpl w:val="6ADCE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058C74BD"/>
    <w:multiLevelType w:val="hybridMultilevel"/>
    <w:tmpl w:val="AB22A9CA"/>
    <w:lvl w:ilvl="0" w:tplc="00000003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>
    <w:nsid w:val="078C46F6"/>
    <w:multiLevelType w:val="hybridMultilevel"/>
    <w:tmpl w:val="393AAFAA"/>
    <w:lvl w:ilvl="0" w:tplc="00000003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D7029E9"/>
    <w:multiLevelType w:val="hybridMultilevel"/>
    <w:tmpl w:val="15FA8F6A"/>
    <w:lvl w:ilvl="0" w:tplc="00000003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>
    <w:nsid w:val="11755A65"/>
    <w:multiLevelType w:val="hybridMultilevel"/>
    <w:tmpl w:val="5E985AA6"/>
    <w:lvl w:ilvl="0" w:tplc="00000003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>
    <w:nsid w:val="22820A7D"/>
    <w:multiLevelType w:val="singleLevel"/>
    <w:tmpl w:val="B302E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5">
    <w:nsid w:val="247C5567"/>
    <w:multiLevelType w:val="multilevel"/>
    <w:tmpl w:val="6ADCECE6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2C591502"/>
    <w:multiLevelType w:val="hybridMultilevel"/>
    <w:tmpl w:val="4182A784"/>
    <w:lvl w:ilvl="0" w:tplc="00000003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7">
    <w:nsid w:val="31D02D89"/>
    <w:multiLevelType w:val="hybridMultilevel"/>
    <w:tmpl w:val="247AC43A"/>
    <w:lvl w:ilvl="0" w:tplc="00000003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8">
    <w:nsid w:val="378056A8"/>
    <w:multiLevelType w:val="multilevel"/>
    <w:tmpl w:val="6ADCE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92B7040"/>
    <w:multiLevelType w:val="hybridMultilevel"/>
    <w:tmpl w:val="32241BE8"/>
    <w:lvl w:ilvl="0" w:tplc="00000003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0">
    <w:nsid w:val="3F6F41C3"/>
    <w:multiLevelType w:val="multilevel"/>
    <w:tmpl w:val="6ADCE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43560EE6"/>
    <w:multiLevelType w:val="multilevel"/>
    <w:tmpl w:val="6ADCECE6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54854A56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3">
    <w:nsid w:val="55F856B9"/>
    <w:multiLevelType w:val="multilevel"/>
    <w:tmpl w:val="6ADCE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6675A6C"/>
    <w:multiLevelType w:val="singleLevel"/>
    <w:tmpl w:val="B302E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25">
    <w:nsid w:val="6F4577D4"/>
    <w:multiLevelType w:val="hybridMultilevel"/>
    <w:tmpl w:val="8FAEA416"/>
    <w:lvl w:ilvl="0" w:tplc="00000003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6">
    <w:nsid w:val="7073463C"/>
    <w:multiLevelType w:val="multilevel"/>
    <w:tmpl w:val="6ADCE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708607D5"/>
    <w:multiLevelType w:val="hybridMultilevel"/>
    <w:tmpl w:val="57D26E24"/>
    <w:lvl w:ilvl="0" w:tplc="00000003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8">
    <w:nsid w:val="70D861E0"/>
    <w:multiLevelType w:val="hybridMultilevel"/>
    <w:tmpl w:val="170448E2"/>
    <w:lvl w:ilvl="0" w:tplc="00000003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9">
    <w:nsid w:val="757B3A91"/>
    <w:multiLevelType w:val="multilevel"/>
    <w:tmpl w:val="6ADCECE6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7F356E61"/>
    <w:multiLevelType w:val="hybridMultilevel"/>
    <w:tmpl w:val="864461D0"/>
    <w:lvl w:ilvl="0" w:tplc="00000003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12"/>
  </w:num>
  <w:num w:numId="10">
    <w:abstractNumId w:val="17"/>
  </w:num>
  <w:num w:numId="11">
    <w:abstractNumId w:val="19"/>
  </w:num>
  <w:num w:numId="12">
    <w:abstractNumId w:val="10"/>
  </w:num>
  <w:num w:numId="13">
    <w:abstractNumId w:val="13"/>
  </w:num>
  <w:num w:numId="14">
    <w:abstractNumId w:val="8"/>
  </w:num>
  <w:num w:numId="15">
    <w:abstractNumId w:val="30"/>
  </w:num>
  <w:num w:numId="16">
    <w:abstractNumId w:val="28"/>
  </w:num>
  <w:num w:numId="17">
    <w:abstractNumId w:val="16"/>
  </w:num>
  <w:num w:numId="18">
    <w:abstractNumId w:val="25"/>
  </w:num>
  <w:num w:numId="19">
    <w:abstractNumId w:val="20"/>
  </w:num>
  <w:num w:numId="20">
    <w:abstractNumId w:val="22"/>
  </w:num>
  <w:num w:numId="21">
    <w:abstractNumId w:val="0"/>
  </w:num>
  <w:num w:numId="22">
    <w:abstractNumId w:val="23"/>
  </w:num>
  <w:num w:numId="23">
    <w:abstractNumId w:val="7"/>
  </w:num>
  <w:num w:numId="24">
    <w:abstractNumId w:val="9"/>
  </w:num>
  <w:num w:numId="25">
    <w:abstractNumId w:val="27"/>
  </w:num>
  <w:num w:numId="26">
    <w:abstractNumId w:val="15"/>
  </w:num>
  <w:num w:numId="27">
    <w:abstractNumId w:val="14"/>
  </w:num>
  <w:num w:numId="28">
    <w:abstractNumId w:val="18"/>
  </w:num>
  <w:num w:numId="29">
    <w:abstractNumId w:val="24"/>
  </w:num>
  <w:num w:numId="30">
    <w:abstractNumId w:val="0"/>
  </w:num>
  <w:num w:numId="31">
    <w:abstractNumId w:val="21"/>
  </w:num>
  <w:num w:numId="32">
    <w:abstractNumId w:val="26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B11F20"/>
    <w:rsid w:val="00033444"/>
    <w:rsid w:val="00041B85"/>
    <w:rsid w:val="00042122"/>
    <w:rsid w:val="00051D23"/>
    <w:rsid w:val="0007787B"/>
    <w:rsid w:val="00093933"/>
    <w:rsid w:val="000A58C4"/>
    <w:rsid w:val="000A5A9A"/>
    <w:rsid w:val="000B7534"/>
    <w:rsid w:val="000C375E"/>
    <w:rsid w:val="000D20CE"/>
    <w:rsid w:val="000D7C29"/>
    <w:rsid w:val="000E236C"/>
    <w:rsid w:val="0010600A"/>
    <w:rsid w:val="00131694"/>
    <w:rsid w:val="00131F21"/>
    <w:rsid w:val="00132048"/>
    <w:rsid w:val="00133404"/>
    <w:rsid w:val="00134CC2"/>
    <w:rsid w:val="00160549"/>
    <w:rsid w:val="00161220"/>
    <w:rsid w:val="00174EE0"/>
    <w:rsid w:val="0018093B"/>
    <w:rsid w:val="00190AAD"/>
    <w:rsid w:val="001D0BBE"/>
    <w:rsid w:val="001F39A8"/>
    <w:rsid w:val="00204F91"/>
    <w:rsid w:val="00212ADA"/>
    <w:rsid w:val="00224710"/>
    <w:rsid w:val="00232430"/>
    <w:rsid w:val="002374D9"/>
    <w:rsid w:val="00253A8B"/>
    <w:rsid w:val="00255929"/>
    <w:rsid w:val="002606D9"/>
    <w:rsid w:val="00260E15"/>
    <w:rsid w:val="002733EC"/>
    <w:rsid w:val="002A4F82"/>
    <w:rsid w:val="002A50DB"/>
    <w:rsid w:val="002B0C14"/>
    <w:rsid w:val="002B772E"/>
    <w:rsid w:val="002D2E74"/>
    <w:rsid w:val="002E3784"/>
    <w:rsid w:val="002E7729"/>
    <w:rsid w:val="002E7D1F"/>
    <w:rsid w:val="003045F7"/>
    <w:rsid w:val="00312DBA"/>
    <w:rsid w:val="00312F26"/>
    <w:rsid w:val="003162A7"/>
    <w:rsid w:val="0034698D"/>
    <w:rsid w:val="003547CB"/>
    <w:rsid w:val="00360870"/>
    <w:rsid w:val="00377881"/>
    <w:rsid w:val="00391CFC"/>
    <w:rsid w:val="003A6189"/>
    <w:rsid w:val="003A6F6E"/>
    <w:rsid w:val="003A76C2"/>
    <w:rsid w:val="003B6520"/>
    <w:rsid w:val="003C253A"/>
    <w:rsid w:val="003C2B1C"/>
    <w:rsid w:val="003C7D23"/>
    <w:rsid w:val="003D2660"/>
    <w:rsid w:val="003D2912"/>
    <w:rsid w:val="003D4133"/>
    <w:rsid w:val="003E5D2B"/>
    <w:rsid w:val="00400DAC"/>
    <w:rsid w:val="004033A1"/>
    <w:rsid w:val="004125C7"/>
    <w:rsid w:val="004172B7"/>
    <w:rsid w:val="00421DE5"/>
    <w:rsid w:val="00441F3E"/>
    <w:rsid w:val="004537C1"/>
    <w:rsid w:val="00470E6F"/>
    <w:rsid w:val="0049175D"/>
    <w:rsid w:val="004A14BE"/>
    <w:rsid w:val="004A22A0"/>
    <w:rsid w:val="004C5E81"/>
    <w:rsid w:val="004D3AF4"/>
    <w:rsid w:val="004E1D2A"/>
    <w:rsid w:val="004F08C8"/>
    <w:rsid w:val="0050473F"/>
    <w:rsid w:val="005215C3"/>
    <w:rsid w:val="0053615F"/>
    <w:rsid w:val="00554C3A"/>
    <w:rsid w:val="00563A6C"/>
    <w:rsid w:val="0057160F"/>
    <w:rsid w:val="005869B4"/>
    <w:rsid w:val="005960A4"/>
    <w:rsid w:val="005A12AA"/>
    <w:rsid w:val="005B2322"/>
    <w:rsid w:val="005B4019"/>
    <w:rsid w:val="005C7FF5"/>
    <w:rsid w:val="005E31B2"/>
    <w:rsid w:val="005E32B1"/>
    <w:rsid w:val="005E5620"/>
    <w:rsid w:val="005F5197"/>
    <w:rsid w:val="006133B7"/>
    <w:rsid w:val="006139AC"/>
    <w:rsid w:val="00626D1C"/>
    <w:rsid w:val="006311CF"/>
    <w:rsid w:val="0064209F"/>
    <w:rsid w:val="006459EB"/>
    <w:rsid w:val="00652280"/>
    <w:rsid w:val="00652AD8"/>
    <w:rsid w:val="00667E93"/>
    <w:rsid w:val="00672784"/>
    <w:rsid w:val="00676B28"/>
    <w:rsid w:val="006812B6"/>
    <w:rsid w:val="0068305F"/>
    <w:rsid w:val="006862D5"/>
    <w:rsid w:val="006C6D69"/>
    <w:rsid w:val="006D0DA8"/>
    <w:rsid w:val="006D486C"/>
    <w:rsid w:val="006D5688"/>
    <w:rsid w:val="006E4A17"/>
    <w:rsid w:val="006F262B"/>
    <w:rsid w:val="006F483D"/>
    <w:rsid w:val="00711D6A"/>
    <w:rsid w:val="0072422D"/>
    <w:rsid w:val="00730BF2"/>
    <w:rsid w:val="007340B0"/>
    <w:rsid w:val="00736A99"/>
    <w:rsid w:val="00744EB3"/>
    <w:rsid w:val="00753AAB"/>
    <w:rsid w:val="00760957"/>
    <w:rsid w:val="00761BDA"/>
    <w:rsid w:val="007702F2"/>
    <w:rsid w:val="00783DC0"/>
    <w:rsid w:val="00793FB3"/>
    <w:rsid w:val="00795BCC"/>
    <w:rsid w:val="007978F2"/>
    <w:rsid w:val="007B2C0D"/>
    <w:rsid w:val="007B3714"/>
    <w:rsid w:val="007C30B2"/>
    <w:rsid w:val="007C30FE"/>
    <w:rsid w:val="007C4377"/>
    <w:rsid w:val="007C6D26"/>
    <w:rsid w:val="007D3841"/>
    <w:rsid w:val="007E5BF4"/>
    <w:rsid w:val="007F7EDC"/>
    <w:rsid w:val="00810AFD"/>
    <w:rsid w:val="00821AFF"/>
    <w:rsid w:val="008317EB"/>
    <w:rsid w:val="00833BA9"/>
    <w:rsid w:val="00842D56"/>
    <w:rsid w:val="00855740"/>
    <w:rsid w:val="008561EC"/>
    <w:rsid w:val="00863C37"/>
    <w:rsid w:val="00870A0B"/>
    <w:rsid w:val="0088094F"/>
    <w:rsid w:val="008903B7"/>
    <w:rsid w:val="00891B0D"/>
    <w:rsid w:val="00896400"/>
    <w:rsid w:val="00897FE0"/>
    <w:rsid w:val="008A4E47"/>
    <w:rsid w:val="008B1CFE"/>
    <w:rsid w:val="008C2669"/>
    <w:rsid w:val="008D1F8A"/>
    <w:rsid w:val="008D7AF9"/>
    <w:rsid w:val="008F010F"/>
    <w:rsid w:val="008F5B11"/>
    <w:rsid w:val="00903D59"/>
    <w:rsid w:val="00911660"/>
    <w:rsid w:val="00916A7E"/>
    <w:rsid w:val="00920BB3"/>
    <w:rsid w:val="0092395B"/>
    <w:rsid w:val="00924D90"/>
    <w:rsid w:val="00930779"/>
    <w:rsid w:val="00935035"/>
    <w:rsid w:val="00942A98"/>
    <w:rsid w:val="0094580B"/>
    <w:rsid w:val="00947987"/>
    <w:rsid w:val="009501AA"/>
    <w:rsid w:val="00973F3E"/>
    <w:rsid w:val="00991DD2"/>
    <w:rsid w:val="00995A96"/>
    <w:rsid w:val="00995E08"/>
    <w:rsid w:val="009A4FF5"/>
    <w:rsid w:val="009C3D48"/>
    <w:rsid w:val="009C4D46"/>
    <w:rsid w:val="009C58D3"/>
    <w:rsid w:val="009C5E7C"/>
    <w:rsid w:val="009D0B4A"/>
    <w:rsid w:val="009E11D5"/>
    <w:rsid w:val="00A04000"/>
    <w:rsid w:val="00A25C3A"/>
    <w:rsid w:val="00A314E6"/>
    <w:rsid w:val="00A319B3"/>
    <w:rsid w:val="00A448CC"/>
    <w:rsid w:val="00A46627"/>
    <w:rsid w:val="00A51FB2"/>
    <w:rsid w:val="00A66C88"/>
    <w:rsid w:val="00AA78F9"/>
    <w:rsid w:val="00AB29C5"/>
    <w:rsid w:val="00AB413A"/>
    <w:rsid w:val="00AB47FA"/>
    <w:rsid w:val="00AC4F45"/>
    <w:rsid w:val="00AC6007"/>
    <w:rsid w:val="00AC74D7"/>
    <w:rsid w:val="00AD79C3"/>
    <w:rsid w:val="00B07EFF"/>
    <w:rsid w:val="00B11F20"/>
    <w:rsid w:val="00B20511"/>
    <w:rsid w:val="00B24167"/>
    <w:rsid w:val="00B30284"/>
    <w:rsid w:val="00B37E95"/>
    <w:rsid w:val="00B53CAF"/>
    <w:rsid w:val="00B71F70"/>
    <w:rsid w:val="00B74614"/>
    <w:rsid w:val="00BC0C92"/>
    <w:rsid w:val="00BC6F99"/>
    <w:rsid w:val="00BE0478"/>
    <w:rsid w:val="00C2278C"/>
    <w:rsid w:val="00C26581"/>
    <w:rsid w:val="00C32EC9"/>
    <w:rsid w:val="00C42FE1"/>
    <w:rsid w:val="00C57061"/>
    <w:rsid w:val="00C70DBC"/>
    <w:rsid w:val="00C736A4"/>
    <w:rsid w:val="00C975DF"/>
    <w:rsid w:val="00CB71CF"/>
    <w:rsid w:val="00CC1658"/>
    <w:rsid w:val="00CE55C0"/>
    <w:rsid w:val="00D032CC"/>
    <w:rsid w:val="00D05062"/>
    <w:rsid w:val="00D23B3C"/>
    <w:rsid w:val="00D30B9A"/>
    <w:rsid w:val="00D31F89"/>
    <w:rsid w:val="00D537E9"/>
    <w:rsid w:val="00D67269"/>
    <w:rsid w:val="00D67376"/>
    <w:rsid w:val="00D771AE"/>
    <w:rsid w:val="00D81ACF"/>
    <w:rsid w:val="00DB3F11"/>
    <w:rsid w:val="00DC41D0"/>
    <w:rsid w:val="00DD025C"/>
    <w:rsid w:val="00DF0C1E"/>
    <w:rsid w:val="00E00597"/>
    <w:rsid w:val="00E0510A"/>
    <w:rsid w:val="00E0669E"/>
    <w:rsid w:val="00E06BBD"/>
    <w:rsid w:val="00E16F51"/>
    <w:rsid w:val="00E22110"/>
    <w:rsid w:val="00E22952"/>
    <w:rsid w:val="00E25FA9"/>
    <w:rsid w:val="00E30D7B"/>
    <w:rsid w:val="00E53A46"/>
    <w:rsid w:val="00E60373"/>
    <w:rsid w:val="00E70896"/>
    <w:rsid w:val="00E715D3"/>
    <w:rsid w:val="00E84362"/>
    <w:rsid w:val="00E879D9"/>
    <w:rsid w:val="00EB5EC3"/>
    <w:rsid w:val="00EC33A9"/>
    <w:rsid w:val="00EC6DB8"/>
    <w:rsid w:val="00ED7C48"/>
    <w:rsid w:val="00EF4B60"/>
    <w:rsid w:val="00F03B03"/>
    <w:rsid w:val="00F37E7C"/>
    <w:rsid w:val="00F43544"/>
    <w:rsid w:val="00F46980"/>
    <w:rsid w:val="00F60D64"/>
    <w:rsid w:val="00F67E84"/>
    <w:rsid w:val="00F7114D"/>
    <w:rsid w:val="00F85A70"/>
    <w:rsid w:val="00FA0630"/>
    <w:rsid w:val="00FB723F"/>
    <w:rsid w:val="00FD7BD8"/>
    <w:rsid w:val="00FE0A91"/>
    <w:rsid w:val="00FE6902"/>
    <w:rsid w:val="00FF2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0896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3A6F6E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2">
    <w:name w:val="heading 2"/>
    <w:basedOn w:val="a"/>
    <w:next w:val="a"/>
    <w:qFormat/>
    <w:rsid w:val="00EF4B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F4B6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  <w:rsid w:val="003A6F6E"/>
  </w:style>
  <w:style w:type="character" w:customStyle="1" w:styleId="11">
    <w:name w:val="Заголовок 1 Знак"/>
    <w:rsid w:val="003A6F6E"/>
    <w:rPr>
      <w:rFonts w:ascii="Cambria" w:eastAsia="Times New Roman" w:hAnsi="Cambria" w:cs="Times New Roman"/>
      <w:b/>
      <w:bCs/>
      <w:kern w:val="1"/>
      <w:sz w:val="32"/>
      <w:szCs w:val="32"/>
    </w:rPr>
  </w:style>
  <w:style w:type="paragraph" w:styleId="a3">
    <w:name w:val="Title"/>
    <w:basedOn w:val="a"/>
    <w:next w:val="a4"/>
    <w:rsid w:val="003A6F6E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4">
    <w:name w:val="Body Text"/>
    <w:basedOn w:val="a"/>
    <w:rsid w:val="003A6F6E"/>
    <w:pPr>
      <w:spacing w:after="120"/>
    </w:pPr>
  </w:style>
  <w:style w:type="paragraph" w:styleId="a5">
    <w:name w:val="List"/>
    <w:basedOn w:val="a4"/>
    <w:rsid w:val="003A6F6E"/>
    <w:rPr>
      <w:rFonts w:cs="Tahoma"/>
    </w:rPr>
  </w:style>
  <w:style w:type="paragraph" w:customStyle="1" w:styleId="12">
    <w:name w:val="Название1"/>
    <w:basedOn w:val="a"/>
    <w:rsid w:val="003A6F6E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rsid w:val="003A6F6E"/>
    <w:pPr>
      <w:suppressLineNumbers/>
    </w:pPr>
    <w:rPr>
      <w:rFonts w:cs="Tahoma"/>
    </w:rPr>
  </w:style>
  <w:style w:type="paragraph" w:styleId="a6">
    <w:name w:val="header"/>
    <w:basedOn w:val="a"/>
    <w:link w:val="a7"/>
    <w:rsid w:val="009501A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9501AA"/>
    <w:rPr>
      <w:sz w:val="24"/>
      <w:szCs w:val="24"/>
      <w:lang w:eastAsia="ar-SA"/>
    </w:rPr>
  </w:style>
  <w:style w:type="paragraph" w:styleId="a8">
    <w:name w:val="footer"/>
    <w:basedOn w:val="a"/>
    <w:link w:val="a9"/>
    <w:rsid w:val="009501A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9501AA"/>
    <w:rPr>
      <w:sz w:val="24"/>
      <w:szCs w:val="24"/>
      <w:lang w:eastAsia="ar-SA"/>
    </w:rPr>
  </w:style>
  <w:style w:type="paragraph" w:styleId="aa">
    <w:name w:val="List Paragraph"/>
    <w:basedOn w:val="a"/>
    <w:uiPriority w:val="34"/>
    <w:qFormat/>
    <w:rsid w:val="006727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6C0B2-A5A8-4E1B-A5CE-CA3B1EAEA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Задания к зачету по «Пакетам прикладных программ»</vt:lpstr>
    </vt:vector>
  </TitlesOfParts>
  <Company>VSU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Задания к зачету по «Пакетам прикладных программ»</dc:title>
  <dc:subject/>
  <dc:creator>Татьяна Григорьевна Алейникова</dc:creator>
  <cp:keywords/>
  <cp:lastModifiedBy>Пользователь</cp:lastModifiedBy>
  <cp:revision>3</cp:revision>
  <cp:lastPrinted>2010-06-07T09:50:00Z</cp:lastPrinted>
  <dcterms:created xsi:type="dcterms:W3CDTF">2022-04-17T13:01:00Z</dcterms:created>
  <dcterms:modified xsi:type="dcterms:W3CDTF">2022-06-20T10:40:00Z</dcterms:modified>
</cp:coreProperties>
</file>